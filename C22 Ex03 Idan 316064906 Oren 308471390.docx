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A68F" w14:textId="5875A5D5" w:rsidR="007F4856" w:rsidRPr="00723C6F" w:rsidRDefault="00723C6F" w:rsidP="00723C6F">
      <w:pPr>
        <w:jc w:val="center"/>
        <w:rPr>
          <w:b/>
          <w:bCs/>
        </w:rPr>
      </w:pPr>
      <w:r w:rsidRPr="00723C6F">
        <w:rPr>
          <w:b/>
          <w:bCs/>
        </w:rPr>
        <w:t xml:space="preserve">OOP in </w:t>
      </w:r>
      <w:proofErr w:type="spellStart"/>
      <w:r w:rsidRPr="00723C6F">
        <w:rPr>
          <w:b/>
          <w:bCs/>
        </w:rPr>
        <w:t>DotNet</w:t>
      </w:r>
      <w:proofErr w:type="spellEnd"/>
      <w:r w:rsidRPr="00723C6F">
        <w:rPr>
          <w:b/>
          <w:bCs/>
        </w:rPr>
        <w:t xml:space="preserve"> course – Ex03</w:t>
      </w:r>
    </w:p>
    <w:p w14:paraId="3467C342" w14:textId="0C7DD92E" w:rsidR="00723C6F" w:rsidRDefault="00723C6F" w:rsidP="00723C6F">
      <w:pPr>
        <w:jc w:val="center"/>
      </w:pPr>
      <w:r>
        <w:t xml:space="preserve">Idan </w:t>
      </w:r>
      <w:proofErr w:type="spellStart"/>
      <w:r>
        <w:t>Montekyo</w:t>
      </w:r>
      <w:proofErr w:type="spellEnd"/>
      <w:r>
        <w:t xml:space="preserve"> 316064906</w:t>
      </w:r>
    </w:p>
    <w:p w14:paraId="530177C0" w14:textId="3C56970B" w:rsidR="00723C6F" w:rsidRDefault="00723C6F" w:rsidP="00723C6F">
      <w:pPr>
        <w:jc w:val="center"/>
      </w:pPr>
      <w:r>
        <w:t xml:space="preserve">Oren </w:t>
      </w:r>
      <w:proofErr w:type="spellStart"/>
      <w:r>
        <w:t>Keinan</w:t>
      </w:r>
      <w:proofErr w:type="spellEnd"/>
      <w:r>
        <w:t xml:space="preserve"> 308471390</w:t>
      </w:r>
    </w:p>
    <w:p w14:paraId="60ED4448" w14:textId="09615C58" w:rsidR="00723C6F" w:rsidRDefault="00723C6F" w:rsidP="00723C6F"/>
    <w:p w14:paraId="77205BCE" w14:textId="312716CF" w:rsidR="00723C6F" w:rsidRDefault="00723C6F" w:rsidP="00723C6F">
      <w:pPr>
        <w:rPr>
          <w:rtl/>
        </w:rPr>
      </w:pPr>
      <w:r>
        <w:rPr>
          <w:rFonts w:hint="cs"/>
          <w:rtl/>
        </w:rPr>
        <w:t>רשימת טיפוסים בקוד:</w:t>
      </w:r>
    </w:p>
    <w:p w14:paraId="0F821F12" w14:textId="5C7BC969" w:rsidR="00723C6F" w:rsidRDefault="00723C6F" w:rsidP="00723C6F">
      <w:pPr>
        <w:rPr>
          <w:rtl/>
        </w:rPr>
      </w:pPr>
      <w:proofErr w:type="spellStart"/>
      <w:r>
        <w:t>eCarColor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אפשרויות שונות של צבעים למכונית.</w:t>
      </w:r>
      <w:r>
        <w:rPr>
          <w:rtl/>
        </w:rPr>
        <w:br/>
      </w:r>
      <w:proofErr w:type="spellStart"/>
      <w:r>
        <w:t>eFuelType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אפשרויות שונות של סוגי דלק.</w:t>
      </w:r>
      <w:r>
        <w:rPr>
          <w:rtl/>
        </w:rPr>
        <w:br/>
      </w:r>
      <w:proofErr w:type="spellStart"/>
      <w:r>
        <w:t>eMotorcycleLicenseType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אפשרויות שונות של רשיונות לאופנוע.</w:t>
      </w:r>
      <w:r>
        <w:rPr>
          <w:rtl/>
        </w:rPr>
        <w:br/>
      </w:r>
      <w:proofErr w:type="spellStart"/>
      <w:r>
        <w:t>eNumberOfCarDoors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אפשרויות שונות של מספר דלתות במכונית.</w:t>
      </w:r>
      <w:r>
        <w:rPr>
          <w:rtl/>
        </w:rPr>
        <w:br/>
      </w:r>
      <w:proofErr w:type="spellStart"/>
      <w:r>
        <w:t>eVehicleCondition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אפשרויות שונות של מצבי רכב במוסך (בתיקון, תוקן, תוקן ושולם).</w:t>
      </w:r>
      <w:r>
        <w:rPr>
          <w:rtl/>
        </w:rPr>
        <w:br/>
      </w:r>
      <w:proofErr w:type="spellStart"/>
      <w:r>
        <w:t>eVehicleType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סוגי רכבים שונים (מכונית, אופנוע, משאית).</w:t>
      </w:r>
    </w:p>
    <w:p w14:paraId="08A41E9B" w14:textId="3778E690" w:rsidR="00D92EF3" w:rsidRDefault="00723C6F" w:rsidP="00D92EF3">
      <w:pPr>
        <w:rPr>
          <w:rtl/>
        </w:rPr>
      </w:pPr>
      <w:proofErr w:type="spellStart"/>
      <w:r>
        <w:t>VehicleOwner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</w:t>
      </w:r>
      <w:r w:rsidR="00D92EF3">
        <w:rPr>
          <w:rFonts w:hint="cs"/>
          <w:rtl/>
        </w:rPr>
        <w:t xml:space="preserve">אשר </w:t>
      </w:r>
      <w:r>
        <w:rPr>
          <w:rFonts w:hint="cs"/>
          <w:rtl/>
        </w:rPr>
        <w:t>מכיל שם + טלפון.</w:t>
      </w:r>
      <w:r>
        <w:rPr>
          <w:rtl/>
        </w:rPr>
        <w:br/>
      </w:r>
      <w:r>
        <w:t>Wheel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</w:t>
      </w:r>
      <w:r w:rsidR="00D92EF3">
        <w:rPr>
          <w:rFonts w:hint="cs"/>
          <w:rtl/>
        </w:rPr>
        <w:t xml:space="preserve">אשר מייצגת גלגל </w:t>
      </w:r>
      <w:r w:rsidR="00D92EF3">
        <w:rPr>
          <w:rtl/>
        </w:rPr>
        <w:t>–</w:t>
      </w:r>
      <w:r w:rsidR="00D92EF3">
        <w:rPr>
          <w:rFonts w:hint="cs"/>
          <w:rtl/>
        </w:rPr>
        <w:t xml:space="preserve"> שם יצרן, לחץ בצמיג, ולחץ שנקבע ע"י היצרן.</w:t>
      </w:r>
    </w:p>
    <w:p w14:paraId="34320119" w14:textId="2CDB8354" w:rsidR="00D92EF3" w:rsidRDefault="00D92EF3" w:rsidP="00D92EF3">
      <w:pPr>
        <w:rPr>
          <w:rtl/>
        </w:rPr>
      </w:pPr>
      <w:r>
        <w:t>Vehicle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</w:t>
      </w:r>
      <w:r w:rsidR="009C76E1">
        <w:rPr>
          <w:rFonts w:hint="cs"/>
          <w:rtl/>
        </w:rPr>
        <w:t xml:space="preserve">אבסטרקטית </w:t>
      </w:r>
      <w:r>
        <w:rPr>
          <w:rFonts w:hint="cs"/>
          <w:rtl/>
        </w:rPr>
        <w:t>אשר מכילה: שם דגם של רכב, מספר רישוי, אחוז אנרגיה, ואוסף גלגלים (כנדרש במטלה). בנוסף בעל שדה המסוגל לנפח את כל הגלגלים ברכב למקסימום שהוגדר ע"י היצרן.</w:t>
      </w:r>
    </w:p>
    <w:p w14:paraId="453771D6" w14:textId="379CCDB5" w:rsidR="00D92EF3" w:rsidRDefault="00D92EF3" w:rsidP="00D92EF3">
      <w:pPr>
        <w:rPr>
          <w:rtl/>
        </w:rPr>
      </w:pPr>
      <w:proofErr w:type="spellStart"/>
      <w:r>
        <w:t>ElectricVehicle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06A4E">
        <w:rPr>
          <w:rFonts w:hint="cs"/>
          <w:rtl/>
        </w:rPr>
        <w:t xml:space="preserve">מחלקה </w:t>
      </w:r>
      <w:r w:rsidR="009C76E1">
        <w:rPr>
          <w:rFonts w:hint="cs"/>
          <w:rtl/>
        </w:rPr>
        <w:t>אבסטרקטי</w:t>
      </w:r>
      <w:r w:rsidR="00206A4E">
        <w:rPr>
          <w:rFonts w:hint="cs"/>
          <w:rtl/>
        </w:rPr>
        <w:t>ת</w:t>
      </w:r>
      <w:r w:rsidR="009C76E1">
        <w:rPr>
          <w:rFonts w:hint="cs"/>
          <w:rtl/>
        </w:rPr>
        <w:t xml:space="preserve">, </w:t>
      </w:r>
      <w:r>
        <w:rPr>
          <w:rFonts w:hint="cs"/>
          <w:rtl/>
        </w:rPr>
        <w:t>יורש מ-</w:t>
      </w:r>
      <w:r>
        <w:t>Vehicle</w:t>
      </w:r>
      <w:r>
        <w:rPr>
          <w:rFonts w:hint="cs"/>
          <w:rtl/>
        </w:rPr>
        <w:t>, בעל שדות סוללת הרכ</w:t>
      </w:r>
      <w:r w:rsidR="00206A4E">
        <w:rPr>
          <w:rFonts w:hint="cs"/>
          <w:rtl/>
        </w:rPr>
        <w:t>ב ו</w:t>
      </w:r>
      <w:r>
        <w:rPr>
          <w:rFonts w:hint="cs"/>
          <w:rtl/>
        </w:rPr>
        <w:t>נפח סוללה מלא.</w:t>
      </w:r>
      <w:r>
        <w:rPr>
          <w:rtl/>
        </w:rPr>
        <w:br/>
      </w:r>
      <w:proofErr w:type="spellStart"/>
      <w:r>
        <w:t>FuelBasedVehicle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C76E1">
        <w:rPr>
          <w:rFonts w:hint="cs"/>
          <w:rtl/>
        </w:rPr>
        <w:t xml:space="preserve">אבסטרקטי, </w:t>
      </w:r>
      <w:r>
        <w:rPr>
          <w:rFonts w:hint="cs"/>
          <w:rtl/>
        </w:rPr>
        <w:t>יורש מ-</w:t>
      </w:r>
      <w:r>
        <w:t>Vehicle</w:t>
      </w:r>
      <w:r>
        <w:rPr>
          <w:rFonts w:hint="cs"/>
          <w:rtl/>
        </w:rPr>
        <w:t>, בעל שדות סוג דלק של הרכב, מצב הדלק, ונפח טנק.</w:t>
      </w:r>
      <w:r>
        <w:rPr>
          <w:rtl/>
        </w:rPr>
        <w:br/>
      </w:r>
      <w:r>
        <w:rPr>
          <w:rFonts w:hint="cs"/>
          <w:rtl/>
        </w:rPr>
        <w:t>* שתי המחלקות הנ"ל בעלות שדה הממלא את מאגר האנרגיה שלהן.</w:t>
      </w:r>
    </w:p>
    <w:p w14:paraId="1DA7F6E3" w14:textId="1E7430C2" w:rsidR="00206A4E" w:rsidRDefault="009C76E1" w:rsidP="00206A4E">
      <w:pPr>
        <w:rPr>
          <w:rtl/>
        </w:rPr>
      </w:pPr>
      <w:r>
        <w:t>Car</w:t>
      </w:r>
      <w:r>
        <w:rPr>
          <w:rFonts w:hint="cs"/>
          <w:rtl/>
        </w:rPr>
        <w:t xml:space="preserve"> </w:t>
      </w:r>
      <w:r w:rsidR="00206A4E">
        <w:rPr>
          <w:rtl/>
        </w:rPr>
        <w:t>–</w:t>
      </w:r>
      <w:r>
        <w:rPr>
          <w:rFonts w:hint="cs"/>
          <w:rtl/>
        </w:rPr>
        <w:t xml:space="preserve"> </w:t>
      </w:r>
      <w:r w:rsidR="00206A4E">
        <w:rPr>
          <w:rFonts w:hint="cs"/>
          <w:rtl/>
        </w:rPr>
        <w:t xml:space="preserve">מחלקה קונקרטית, מכילה את מחלקת </w:t>
      </w:r>
      <w:r w:rsidR="00206A4E">
        <w:t>Vehicle</w:t>
      </w:r>
      <w:r w:rsidR="00206A4E">
        <w:rPr>
          <w:rFonts w:hint="cs"/>
          <w:rtl/>
        </w:rPr>
        <w:t>, ותכונות רלוונטיות לרכב מסוג מכונית.</w:t>
      </w:r>
      <w:r w:rsidR="00206A4E">
        <w:rPr>
          <w:rtl/>
        </w:rPr>
        <w:br/>
      </w:r>
      <w:r w:rsidR="00206A4E">
        <w:t>Motorcycle</w:t>
      </w:r>
      <w:r w:rsidR="00206A4E">
        <w:rPr>
          <w:rFonts w:hint="cs"/>
          <w:rtl/>
        </w:rPr>
        <w:t xml:space="preserve"> </w:t>
      </w:r>
      <w:r w:rsidR="00206A4E">
        <w:rPr>
          <w:rtl/>
        </w:rPr>
        <w:t>–</w:t>
      </w:r>
      <w:r w:rsidR="00206A4E">
        <w:rPr>
          <w:rFonts w:hint="cs"/>
          <w:rtl/>
        </w:rPr>
        <w:t xml:space="preserve"> מחלקה קונקרטית, מכילה את מחלקת </w:t>
      </w:r>
      <w:r w:rsidR="00206A4E">
        <w:t>Vehicle</w:t>
      </w:r>
      <w:r w:rsidR="00206A4E">
        <w:rPr>
          <w:rFonts w:hint="cs"/>
          <w:rtl/>
        </w:rPr>
        <w:t>, ותכונות רלוונטיות לרכב מסוג אופנוע.</w:t>
      </w:r>
      <w:r w:rsidR="00206A4E">
        <w:rPr>
          <w:rtl/>
        </w:rPr>
        <w:br/>
      </w:r>
      <w:r w:rsidR="00206A4E">
        <w:t>Truck</w:t>
      </w:r>
      <w:r w:rsidR="00206A4E">
        <w:rPr>
          <w:rFonts w:hint="cs"/>
          <w:rtl/>
        </w:rPr>
        <w:t xml:space="preserve"> </w:t>
      </w:r>
      <w:r w:rsidR="00206A4E">
        <w:rPr>
          <w:rtl/>
        </w:rPr>
        <w:t>–</w:t>
      </w:r>
      <w:r w:rsidR="00206A4E">
        <w:rPr>
          <w:rFonts w:hint="cs"/>
          <w:rtl/>
        </w:rPr>
        <w:t xml:space="preserve"> מחלקה קונקרטית, מכילה את מחלקת </w:t>
      </w:r>
      <w:r w:rsidR="00206A4E">
        <w:t>Vehicle</w:t>
      </w:r>
      <w:r w:rsidR="00206A4E">
        <w:rPr>
          <w:rFonts w:hint="cs"/>
          <w:rtl/>
        </w:rPr>
        <w:t>, ותכונות רלוונטיות לרכב מסוג משאית.</w:t>
      </w:r>
    </w:p>
    <w:p w14:paraId="615071D8" w14:textId="3E725433" w:rsidR="008402BB" w:rsidRDefault="00206A4E" w:rsidP="008402BB">
      <w:pPr>
        <w:rPr>
          <w:rFonts w:hint="cs"/>
          <w:rtl/>
        </w:rPr>
      </w:pPr>
      <w:r>
        <w:rPr>
          <w:rFonts w:hint="cs"/>
          <w:rtl/>
        </w:rPr>
        <w:t xml:space="preserve">* המחלקות </w:t>
      </w:r>
      <w:r>
        <w:t>Car, Motorcycle, Truck</w:t>
      </w:r>
      <w:r>
        <w:rPr>
          <w:rFonts w:hint="cs"/>
          <w:rtl/>
        </w:rPr>
        <w:t xml:space="preserve"> מכילות את המחלקה </w:t>
      </w:r>
      <w:r>
        <w:t>Vehicle</w:t>
      </w:r>
      <w:r>
        <w:rPr>
          <w:rFonts w:hint="cs"/>
          <w:rtl/>
        </w:rPr>
        <w:t xml:space="preserve">, ומממשות </w:t>
      </w:r>
      <w:r w:rsidR="008402BB">
        <w:rPr>
          <w:rFonts w:hint="cs"/>
          <w:rtl/>
        </w:rPr>
        <w:t>את ה</w:t>
      </w:r>
      <w:r>
        <w:rPr>
          <w:rFonts w:hint="cs"/>
          <w:rtl/>
        </w:rPr>
        <w:t xml:space="preserve">ממשק </w:t>
      </w:r>
      <w:proofErr w:type="spellStart"/>
      <w:r w:rsidR="008402BB">
        <w:t>IConcreteVehicle</w:t>
      </w:r>
      <w:proofErr w:type="spellEnd"/>
      <w:r w:rsidR="008402BB">
        <w:rPr>
          <w:rFonts w:hint="cs"/>
          <w:rtl/>
        </w:rPr>
        <w:t>.</w:t>
      </w:r>
    </w:p>
    <w:p w14:paraId="50AD4442" w14:textId="5A5EC4E2" w:rsidR="00206A4E" w:rsidRDefault="00206A4E" w:rsidP="00206A4E">
      <w:pPr>
        <w:rPr>
          <w:rtl/>
        </w:rPr>
      </w:pPr>
      <w:r>
        <w:t>Garage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אשר מייצגת מוסך. מכילה מערך של רכבים</w:t>
      </w:r>
      <w:r w:rsidR="008402BB">
        <w:rPr>
          <w:rFonts w:hint="cs"/>
          <w:rtl/>
        </w:rPr>
        <w:t xml:space="preserve"> קונקרטיים (</w:t>
      </w:r>
      <w:proofErr w:type="spellStart"/>
      <w:r w:rsidR="008402BB">
        <w:t>IConcreteVehicle</w:t>
      </w:r>
      <w:proofErr w:type="spellEnd"/>
      <w:r w:rsidR="008402BB">
        <w:rPr>
          <w:rFonts w:hint="cs"/>
          <w:rtl/>
        </w:rPr>
        <w:t>).</w:t>
      </w:r>
      <w:r w:rsidR="008402BB">
        <w:rPr>
          <w:rtl/>
        </w:rPr>
        <w:br/>
      </w:r>
      <w:r w:rsidR="008402BB">
        <w:rPr>
          <w:rFonts w:hint="cs"/>
          <w:rtl/>
        </w:rPr>
        <w:t>בעלת מתודות רלוונטיות לשם ביצוע פעולות על הרכבים שבמוסך.</w:t>
      </w:r>
    </w:p>
    <w:p w14:paraId="00B3FB4E" w14:textId="5CBD0D84" w:rsidR="00FE186A" w:rsidRDefault="00FE186A" w:rsidP="00206A4E">
      <w:pPr>
        <w:rPr>
          <w:rtl/>
        </w:rPr>
      </w:pPr>
      <w:proofErr w:type="spellStart"/>
      <w:r>
        <w:t>IConcreteVehicle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ממשק אשר מייצג רכב קונקרטי כמו מכונית, אופנוע או משאית.</w:t>
      </w:r>
      <w:r>
        <w:rPr>
          <w:rtl/>
        </w:rPr>
        <w:br/>
      </w:r>
      <w:r>
        <w:rPr>
          <w:rFonts w:hint="cs"/>
          <w:rtl/>
        </w:rPr>
        <w:t>בעל תכונות ומתודות משותפות לכלל הרכבים הקונקרטיים.</w:t>
      </w:r>
    </w:p>
    <w:p w14:paraId="5BBC5CD0" w14:textId="1BB0E823" w:rsidR="00E92A92" w:rsidRDefault="00E92A92" w:rsidP="00206A4E">
      <w:pPr>
        <w:rPr>
          <w:rFonts w:hint="cs"/>
        </w:rPr>
      </w:pPr>
      <w:proofErr w:type="spellStart"/>
      <w:r>
        <w:t>ConcreteVehicleBuilder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אשר דואגת ליצירת אובייקטים חדשים מכל סוגי הרכבים.</w:t>
      </w:r>
    </w:p>
    <w:p w14:paraId="3B597748" w14:textId="749E0933" w:rsidR="00075244" w:rsidRDefault="00075244" w:rsidP="00206A4E">
      <w:pPr>
        <w:rPr>
          <w:rtl/>
        </w:rPr>
      </w:pPr>
      <w:r>
        <w:t>Program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נקודת הכניסה לאפליקציה. מריצה מתודת תחילת תכנית מתוך מחלקת </w:t>
      </w:r>
      <w:proofErr w:type="spellStart"/>
      <w:r w:rsidR="00A67BF6">
        <w:t>GarageUIUtils</w:t>
      </w:r>
      <w:proofErr w:type="spellEnd"/>
      <w:r w:rsidR="00A67BF6">
        <w:rPr>
          <w:rFonts w:hint="cs"/>
          <w:rtl/>
        </w:rPr>
        <w:t>.</w:t>
      </w:r>
    </w:p>
    <w:p w14:paraId="6DD3ED2D" w14:textId="3535797E" w:rsidR="00A67BF6" w:rsidRDefault="00A67BF6" w:rsidP="00206A4E">
      <w:pPr>
        <w:rPr>
          <w:rtl/>
        </w:rPr>
      </w:pPr>
      <w:proofErr w:type="spellStart"/>
      <w:r>
        <w:t>GarageUIUtils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בעלת שדות סטטיים ומתודות סטטיות, מטפלת בבקשות המשתמש ומקשרת בין המשתמש ללוגיקה.</w:t>
      </w:r>
    </w:p>
    <w:p w14:paraId="5F8298A2" w14:textId="3FE05293" w:rsidR="001F6F12" w:rsidRDefault="00D315E9" w:rsidP="00206A4E">
      <w:pPr>
        <w:rPr>
          <w:rtl/>
        </w:rPr>
      </w:pPr>
      <w:proofErr w:type="spellStart"/>
      <w:r>
        <w:t>ConsoleUtils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אשר מכילה מתודות סטטיות המשמשות לתקשורת מול המשתמש ואימות מידע אשר מתקבל ע"י המשתמש נכון לצרכי המערכת.</w:t>
      </w:r>
    </w:p>
    <w:p w14:paraId="1BCCAB18" w14:textId="77777777" w:rsidR="001F6F12" w:rsidRDefault="001F6F12">
      <w:pPr>
        <w:bidi w:val="0"/>
        <w:rPr>
          <w:rtl/>
        </w:rPr>
      </w:pPr>
      <w:r>
        <w:rPr>
          <w:rtl/>
        </w:rPr>
        <w:br w:type="page"/>
      </w:r>
    </w:p>
    <w:p w14:paraId="11608BD0" w14:textId="59E12EC5" w:rsidR="00D315E9" w:rsidRDefault="001F6F12" w:rsidP="00206A4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EF7F96" wp14:editId="07ACFCE7">
            <wp:simplePos x="0" y="0"/>
            <wp:positionH relativeFrom="margin">
              <wp:posOffset>-1095703</wp:posOffset>
            </wp:positionH>
            <wp:positionV relativeFrom="paragraph">
              <wp:posOffset>-614856</wp:posOffset>
            </wp:positionV>
            <wp:extent cx="7409972" cy="701565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249" cy="703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15E9" w:rsidSect="009845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6E7D" w14:textId="77777777" w:rsidR="003E4CC7" w:rsidRDefault="003E4CC7" w:rsidP="00723C6F">
      <w:pPr>
        <w:spacing w:after="0" w:line="240" w:lineRule="auto"/>
      </w:pPr>
      <w:r>
        <w:separator/>
      </w:r>
    </w:p>
  </w:endnote>
  <w:endnote w:type="continuationSeparator" w:id="0">
    <w:p w14:paraId="5B30D30F" w14:textId="77777777" w:rsidR="003E4CC7" w:rsidRDefault="003E4CC7" w:rsidP="0072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6EDE" w14:textId="77777777" w:rsidR="003E4CC7" w:rsidRDefault="003E4CC7" w:rsidP="00723C6F">
      <w:pPr>
        <w:spacing w:after="0" w:line="240" w:lineRule="auto"/>
      </w:pPr>
      <w:r>
        <w:separator/>
      </w:r>
    </w:p>
  </w:footnote>
  <w:footnote w:type="continuationSeparator" w:id="0">
    <w:p w14:paraId="3EEFF874" w14:textId="77777777" w:rsidR="003E4CC7" w:rsidRDefault="003E4CC7" w:rsidP="00723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B7C"/>
    <w:multiLevelType w:val="hybridMultilevel"/>
    <w:tmpl w:val="48D439C6"/>
    <w:lvl w:ilvl="0" w:tplc="6B868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5D32"/>
    <w:multiLevelType w:val="hybridMultilevel"/>
    <w:tmpl w:val="5E16C7F2"/>
    <w:lvl w:ilvl="0" w:tplc="EBE08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00A5A"/>
    <w:multiLevelType w:val="hybridMultilevel"/>
    <w:tmpl w:val="F782F87E"/>
    <w:lvl w:ilvl="0" w:tplc="40DC8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72DE6"/>
    <w:multiLevelType w:val="hybridMultilevel"/>
    <w:tmpl w:val="F77AA2BC"/>
    <w:lvl w:ilvl="0" w:tplc="F08CE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16833">
    <w:abstractNumId w:val="3"/>
  </w:num>
  <w:num w:numId="2" w16cid:durableId="413210164">
    <w:abstractNumId w:val="1"/>
  </w:num>
  <w:num w:numId="3" w16cid:durableId="411240676">
    <w:abstractNumId w:val="0"/>
  </w:num>
  <w:num w:numId="4" w16cid:durableId="1931549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F7"/>
    <w:rsid w:val="00075244"/>
    <w:rsid w:val="001F6F12"/>
    <w:rsid w:val="00206A4E"/>
    <w:rsid w:val="002875F7"/>
    <w:rsid w:val="003E4CC7"/>
    <w:rsid w:val="00723C6F"/>
    <w:rsid w:val="007F4856"/>
    <w:rsid w:val="008402BB"/>
    <w:rsid w:val="0098450D"/>
    <w:rsid w:val="009C76E1"/>
    <w:rsid w:val="00A67BF6"/>
    <w:rsid w:val="00D315E9"/>
    <w:rsid w:val="00D92EF3"/>
    <w:rsid w:val="00E51044"/>
    <w:rsid w:val="00E92A92"/>
    <w:rsid w:val="00FE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D63D"/>
  <w15:chartTrackingRefBased/>
  <w15:docId w15:val="{0AEF8029-4E6C-43CC-8638-375D5286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C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6F"/>
  </w:style>
  <w:style w:type="paragraph" w:styleId="Footer">
    <w:name w:val="footer"/>
    <w:basedOn w:val="Normal"/>
    <w:link w:val="FooterChar"/>
    <w:uiPriority w:val="99"/>
    <w:unhideWhenUsed/>
    <w:rsid w:val="00723C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6F"/>
  </w:style>
  <w:style w:type="paragraph" w:styleId="ListParagraph">
    <w:name w:val="List Paragraph"/>
    <w:basedOn w:val="Normal"/>
    <w:uiPriority w:val="34"/>
    <w:qFormat/>
    <w:rsid w:val="0020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333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nubyehu@gmail.com</dc:creator>
  <cp:keywords/>
  <dc:description/>
  <cp:lastModifiedBy>nubyehu@gmail.com</cp:lastModifiedBy>
  <cp:revision>16</cp:revision>
  <dcterms:created xsi:type="dcterms:W3CDTF">2022-08-24T22:31:00Z</dcterms:created>
  <dcterms:modified xsi:type="dcterms:W3CDTF">2022-08-25T18:37:00Z</dcterms:modified>
</cp:coreProperties>
</file>